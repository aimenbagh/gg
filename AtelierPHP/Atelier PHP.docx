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3302" w:rsidRDefault="00FF3302" w:rsidP="00FF3302">
      <w:pPr>
        <w:pStyle w:val="1titre"/>
        <w:spacing w:before="480" w:after="360"/>
        <w:rPr>
          <w:sz w:val="40"/>
        </w:rPr>
      </w:pPr>
      <w:r w:rsidRPr="00691F3E">
        <w:rPr>
          <w:sz w:val="40"/>
        </w:rPr>
        <w:t xml:space="preserve">Atelier </w:t>
      </w:r>
      <w:r w:rsidR="00332BDC">
        <w:rPr>
          <w:sz w:val="40"/>
        </w:rPr>
        <w:t>PHP</w:t>
      </w:r>
    </w:p>
    <w:p w:rsidR="00823990" w:rsidRPr="00691F3E" w:rsidRDefault="00823990" w:rsidP="00211DC0">
      <w:pPr>
        <w:spacing w:before="120" w:after="60"/>
        <w:jc w:val="both"/>
      </w:pPr>
      <w:r w:rsidRPr="00691F3E">
        <w:t xml:space="preserve">Pour réaliser cet atelier, </w:t>
      </w:r>
      <w:r>
        <w:t>il faut</w:t>
      </w:r>
      <w:r w:rsidRPr="00691F3E">
        <w:t xml:space="preserve"> respecter les consignes suivantes :</w:t>
      </w:r>
    </w:p>
    <w:p w:rsidR="00823990" w:rsidRPr="00691F3E" w:rsidRDefault="00B7077C" w:rsidP="00211DC0">
      <w:pPr>
        <w:numPr>
          <w:ilvl w:val="0"/>
          <w:numId w:val="11"/>
        </w:numPr>
        <w:tabs>
          <w:tab w:val="left" w:pos="428"/>
        </w:tabs>
        <w:spacing w:after="20"/>
        <w:ind w:left="714" w:hanging="357"/>
        <w:jc w:val="both"/>
      </w:pPr>
      <w:r>
        <w:t>A</w:t>
      </w:r>
      <w:r w:rsidR="00823990" w:rsidRPr="00691F3E">
        <w:t>ssurez-vous que le serveur Web est activé</w:t>
      </w:r>
      <w:r>
        <w:t xml:space="preserve"> ainsi que tous les services</w:t>
      </w:r>
      <w:r w:rsidR="00823990" w:rsidRPr="00691F3E">
        <w:t>.</w:t>
      </w:r>
    </w:p>
    <w:p w:rsidR="00823990" w:rsidRPr="00823990" w:rsidRDefault="00823990" w:rsidP="00211DC0">
      <w:pPr>
        <w:numPr>
          <w:ilvl w:val="0"/>
          <w:numId w:val="22"/>
        </w:numPr>
        <w:tabs>
          <w:tab w:val="left" w:pos="428"/>
        </w:tabs>
        <w:spacing w:after="20"/>
        <w:ind w:left="714" w:hanging="357"/>
        <w:jc w:val="both"/>
        <w:rPr>
          <w:color w:val="000000"/>
        </w:rPr>
      </w:pPr>
      <w:r w:rsidRPr="00691F3E">
        <w:t>Créer un dossier nommé « </w:t>
      </w:r>
      <w:r w:rsidR="00B7077C">
        <w:rPr>
          <w:rFonts w:ascii="Courier New" w:hAnsi="Courier New" w:cs="Courier New"/>
          <w:b/>
          <w:sz w:val="20"/>
          <w:szCs w:val="20"/>
        </w:rPr>
        <w:t>TPPHP</w:t>
      </w:r>
      <w:r w:rsidRPr="00691F3E">
        <w:t> » dans « </w:t>
      </w:r>
      <w:r w:rsidR="00B7077C">
        <w:rPr>
          <w:rFonts w:ascii="Courier New" w:hAnsi="Courier New" w:cs="Courier New"/>
          <w:b/>
          <w:sz w:val="20"/>
          <w:szCs w:val="20"/>
        </w:rPr>
        <w:t>WWW</w:t>
      </w:r>
      <w:r w:rsidRPr="00691F3E">
        <w:t> »</w:t>
      </w:r>
      <w:r w:rsidR="00332BDC">
        <w:t xml:space="preserve"> avec </w:t>
      </w:r>
      <w:r>
        <w:t xml:space="preserve">dedans </w:t>
      </w:r>
      <w:r w:rsidR="00332BDC">
        <w:t xml:space="preserve">deux fichiers : </w:t>
      </w:r>
      <w:r>
        <w:rPr>
          <w:rFonts w:ascii="Courier New" w:hAnsi="Courier New" w:cs="Courier New"/>
          <w:b/>
          <w:sz w:val="20"/>
          <w:szCs w:val="20"/>
        </w:rPr>
        <w:t>index.htm</w:t>
      </w:r>
      <w:r w:rsidR="00332BDC">
        <w:rPr>
          <w:rFonts w:ascii="Courier New" w:hAnsi="Courier New" w:cs="Courier New"/>
          <w:b/>
          <w:sz w:val="20"/>
          <w:szCs w:val="20"/>
        </w:rPr>
        <w:t>l</w:t>
      </w:r>
      <w:r>
        <w:rPr>
          <w:rFonts w:ascii="Courier New" w:hAnsi="Courier New" w:cs="Courier New"/>
          <w:b/>
          <w:sz w:val="20"/>
          <w:szCs w:val="20"/>
        </w:rPr>
        <w:t xml:space="preserve"> et reponse.php</w:t>
      </w:r>
      <w:r>
        <w:t xml:space="preserve"> </w:t>
      </w:r>
    </w:p>
    <w:p w:rsidR="00823990" w:rsidRDefault="00823990" w:rsidP="00211DC0">
      <w:pPr>
        <w:numPr>
          <w:ilvl w:val="0"/>
          <w:numId w:val="22"/>
        </w:numPr>
        <w:tabs>
          <w:tab w:val="left" w:pos="428"/>
        </w:tabs>
        <w:spacing w:after="20"/>
        <w:ind w:left="714" w:hanging="357"/>
        <w:jc w:val="both"/>
        <w:rPr>
          <w:color w:val="000000"/>
        </w:rPr>
      </w:pPr>
      <w:r w:rsidRPr="00611B24">
        <w:rPr>
          <w:color w:val="000000"/>
        </w:rPr>
        <w:t>Utiliser un navigateur Web et taper l’adresse « </w:t>
      </w:r>
      <w:proofErr w:type="spellStart"/>
      <w:r w:rsidRPr="00611B24">
        <w:rPr>
          <w:rFonts w:ascii="Courier New" w:hAnsi="Courier New" w:cs="Courier New"/>
          <w:b/>
          <w:color w:val="000000"/>
          <w:sz w:val="20"/>
          <w:szCs w:val="20"/>
        </w:rPr>
        <w:t>localhost</w:t>
      </w:r>
      <w:proofErr w:type="spellEnd"/>
      <w:r w:rsidRPr="00611B24">
        <w:rPr>
          <w:rFonts w:ascii="Courier New" w:hAnsi="Courier New" w:cs="Courier New"/>
          <w:b/>
          <w:color w:val="000000"/>
          <w:sz w:val="20"/>
          <w:szCs w:val="20"/>
        </w:rPr>
        <w:t>/TP</w:t>
      </w:r>
      <w:r w:rsidR="00B7077C">
        <w:rPr>
          <w:rFonts w:ascii="Courier New" w:hAnsi="Courier New" w:cs="Courier New"/>
          <w:b/>
          <w:color w:val="000000"/>
          <w:sz w:val="20"/>
          <w:szCs w:val="20"/>
        </w:rPr>
        <w:t>PHP</w:t>
      </w:r>
      <w:r w:rsidRPr="00611B24">
        <w:rPr>
          <w:color w:val="000000"/>
        </w:rPr>
        <w:t> » pour faire vos tests. A la fin de chaque étape, enregistrer puis visualiser.</w:t>
      </w:r>
    </w:p>
    <w:p w:rsidR="007111F0" w:rsidRDefault="00B7077C" w:rsidP="00211DC0">
      <w:pPr>
        <w:spacing w:before="120" w:after="60"/>
        <w:jc w:val="both"/>
        <w:rPr>
          <w:b/>
          <w:u w:val="single"/>
        </w:rPr>
      </w:pPr>
      <w:r w:rsidRPr="004B2B47">
        <w:rPr>
          <w:b/>
          <w:u w:val="single"/>
        </w:rPr>
        <w:t xml:space="preserve">Partie </w:t>
      </w:r>
      <w:r>
        <w:rPr>
          <w:b/>
          <w:u w:val="single"/>
        </w:rPr>
        <w:t>1</w:t>
      </w:r>
      <w:r w:rsidRPr="004B2B47">
        <w:rPr>
          <w:b/>
          <w:u w:val="single"/>
        </w:rPr>
        <w:t xml:space="preserve"> </w:t>
      </w:r>
      <w:r w:rsidRPr="004B2B47">
        <w:rPr>
          <w:b/>
        </w:rPr>
        <w:t>:</w:t>
      </w:r>
    </w:p>
    <w:p w:rsidR="00B7077C" w:rsidRDefault="00B7077C" w:rsidP="00B7077C">
      <w:pPr>
        <w:numPr>
          <w:ilvl w:val="0"/>
          <w:numId w:val="3"/>
        </w:numPr>
        <w:tabs>
          <w:tab w:val="left" w:pos="428"/>
        </w:tabs>
        <w:spacing w:before="120" w:after="120"/>
        <w:ind w:left="425" w:hanging="357"/>
        <w:jc w:val="both"/>
        <w:rPr>
          <w:color w:val="000000"/>
        </w:rPr>
      </w:pPr>
      <w:r w:rsidRPr="00C93F42">
        <w:rPr>
          <w:color w:val="000000"/>
        </w:rPr>
        <w:t>Ouvrir le fichier</w:t>
      </w:r>
      <w:r w:rsidRPr="00C93F42">
        <w:rPr>
          <w:color w:val="000000"/>
          <w:spacing w:val="-8"/>
        </w:rPr>
        <w:t xml:space="preserve"> «</w:t>
      </w:r>
      <w:r w:rsidRPr="00C93F42">
        <w:rPr>
          <w:color w:val="000000"/>
          <w:spacing w:val="-20"/>
        </w:rPr>
        <w:t> </w:t>
      </w:r>
      <w:r w:rsidRPr="00C93F42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index.htm</w:t>
      </w:r>
      <w:r w:rsidRPr="00C93F42">
        <w:rPr>
          <w:color w:val="000000"/>
          <w:spacing w:val="-20"/>
        </w:rPr>
        <w:t> </w:t>
      </w:r>
      <w:r w:rsidRPr="00C93F42">
        <w:rPr>
          <w:color w:val="000000"/>
          <w:spacing w:val="-8"/>
        </w:rPr>
        <w:t>»</w:t>
      </w:r>
      <w:r w:rsidRPr="00C93F42">
        <w:rPr>
          <w:color w:val="000000"/>
        </w:rPr>
        <w:t xml:space="preserve"> et </w:t>
      </w:r>
      <w:r>
        <w:rPr>
          <w:color w:val="000000"/>
        </w:rPr>
        <w:t xml:space="preserve">saisir en haut le titre </w:t>
      </w:r>
      <w:r w:rsidR="000B6322">
        <w:rPr>
          <w:color w:val="000000"/>
        </w:rPr>
        <w:t xml:space="preserve">de niveau 1 </w:t>
      </w:r>
      <w:r w:rsidRPr="00C93F42">
        <w:rPr>
          <w:b/>
        </w:rPr>
        <w:t xml:space="preserve">« </w:t>
      </w:r>
      <w:r w:rsidRPr="00C93F42">
        <w:rPr>
          <w:rFonts w:ascii="Cambria" w:hAnsi="Cambria"/>
          <w:b/>
          <w:sz w:val="22"/>
          <w:szCs w:val="22"/>
        </w:rPr>
        <w:t xml:space="preserve">Informations personnelles </w:t>
      </w:r>
      <w:r w:rsidRPr="00C93F42">
        <w:rPr>
          <w:b/>
        </w:rPr>
        <w:t>»</w:t>
      </w:r>
      <w:r w:rsidRPr="00C93F42">
        <w:rPr>
          <w:color w:val="000000"/>
        </w:rPr>
        <w:t xml:space="preserve"> </w:t>
      </w:r>
      <w:r>
        <w:rPr>
          <w:color w:val="000000"/>
        </w:rPr>
        <w:t>en centré</w:t>
      </w:r>
      <w:r w:rsidR="000B6322">
        <w:rPr>
          <w:color w:val="000000"/>
        </w:rPr>
        <w:t xml:space="preserve"> et en couleur rouge</w:t>
      </w:r>
      <w:r>
        <w:rPr>
          <w:color w:val="000000"/>
        </w:rPr>
        <w:t>.</w:t>
      </w:r>
    </w:p>
    <w:p w:rsidR="00B7077C" w:rsidRDefault="00B7077C" w:rsidP="00B7077C">
      <w:pPr>
        <w:numPr>
          <w:ilvl w:val="0"/>
          <w:numId w:val="3"/>
        </w:numPr>
        <w:tabs>
          <w:tab w:val="left" w:pos="428"/>
        </w:tabs>
        <w:spacing w:before="120" w:after="120"/>
        <w:ind w:left="425" w:hanging="357"/>
        <w:jc w:val="both"/>
        <w:rPr>
          <w:color w:val="000000"/>
        </w:rPr>
      </w:pPr>
      <w:r>
        <w:rPr>
          <w:color w:val="000000"/>
        </w:rPr>
        <w:t xml:space="preserve">Préparer un formulaire dont les données saisies seront </w:t>
      </w:r>
      <w:r>
        <w:rPr>
          <w:spacing w:val="-4"/>
        </w:rPr>
        <w:t>traitées par le script « </w:t>
      </w:r>
      <w:r>
        <w:rPr>
          <w:rStyle w:val="1codeCar"/>
          <w:sz w:val="20"/>
          <w:szCs w:val="22"/>
        </w:rPr>
        <w:t>reponse.php</w:t>
      </w:r>
      <w:r>
        <w:rPr>
          <w:spacing w:val="-4"/>
        </w:rPr>
        <w:t> » et la méthode d’envoi des données doit être « </w:t>
      </w:r>
      <w:r>
        <w:rPr>
          <w:rStyle w:val="1codeCar"/>
          <w:sz w:val="20"/>
          <w:szCs w:val="22"/>
        </w:rPr>
        <w:t>post</w:t>
      </w:r>
      <w:r>
        <w:rPr>
          <w:spacing w:val="-4"/>
        </w:rPr>
        <w:t> ».</w:t>
      </w:r>
    </w:p>
    <w:p w:rsidR="00B7077C" w:rsidRDefault="00B7077C" w:rsidP="00B7077C">
      <w:pPr>
        <w:numPr>
          <w:ilvl w:val="0"/>
          <w:numId w:val="3"/>
        </w:numPr>
        <w:tabs>
          <w:tab w:val="left" w:pos="428"/>
        </w:tabs>
        <w:spacing w:before="120" w:after="120"/>
        <w:ind w:left="425" w:hanging="357"/>
        <w:jc w:val="both"/>
        <w:rPr>
          <w:color w:val="000000"/>
        </w:rPr>
      </w:pPr>
      <w:r>
        <w:rPr>
          <w:color w:val="000000"/>
        </w:rPr>
        <w:t>Dans c</w:t>
      </w:r>
      <w:r>
        <w:rPr>
          <w:spacing w:val="-4"/>
        </w:rPr>
        <w:t xml:space="preserve">e formulaire, </w:t>
      </w:r>
      <w:r>
        <w:rPr>
          <w:color w:val="000000"/>
        </w:rPr>
        <w:t>chaque information sera sur une ligne à part. Ainsi, sur chaque ligne, nous aurons le titre de l'information aligné à droite (par exemple Nom) suivi de deux point (:) centrés, suivi du champ de saisie aligné à gauche.</w:t>
      </w:r>
      <w:r w:rsidR="00312772">
        <w:rPr>
          <w:color w:val="000000"/>
        </w:rPr>
        <w:t xml:space="preserve"> (Utiliser la balise &lt;table&gt;)</w:t>
      </w:r>
    </w:p>
    <w:p w:rsidR="00B7077C" w:rsidRDefault="00B7077C" w:rsidP="00B7077C">
      <w:pPr>
        <w:numPr>
          <w:ilvl w:val="0"/>
          <w:numId w:val="3"/>
        </w:numPr>
        <w:tabs>
          <w:tab w:val="left" w:pos="428"/>
        </w:tabs>
        <w:spacing w:before="120" w:after="120"/>
        <w:ind w:left="425" w:hanging="357"/>
        <w:jc w:val="both"/>
        <w:rPr>
          <w:color w:val="000000"/>
        </w:rPr>
      </w:pPr>
      <w:r w:rsidRPr="00406F1F">
        <w:rPr>
          <w:color w:val="000000"/>
        </w:rPr>
        <w:t xml:space="preserve">Insérer </w:t>
      </w:r>
      <w:r>
        <w:rPr>
          <w:color w:val="000000"/>
        </w:rPr>
        <w:t xml:space="preserve">dans le formulaire </w:t>
      </w:r>
      <w:r w:rsidR="00D86D5E">
        <w:rPr>
          <w:color w:val="000000"/>
        </w:rPr>
        <w:t>les éléments suivants</w:t>
      </w:r>
      <w:r>
        <w:rPr>
          <w:color w:val="000000"/>
        </w:rPr>
        <w:t>:</w:t>
      </w:r>
    </w:p>
    <w:p w:rsidR="00B7077C" w:rsidRPr="00412DF5" w:rsidRDefault="00B7077C" w:rsidP="00B7077C">
      <w:pPr>
        <w:numPr>
          <w:ilvl w:val="1"/>
          <w:numId w:val="3"/>
        </w:numPr>
        <w:tabs>
          <w:tab w:val="left" w:pos="428"/>
        </w:tabs>
        <w:spacing w:before="120" w:after="120"/>
        <w:jc w:val="both"/>
        <w:rPr>
          <w:b/>
          <w:color w:val="000000"/>
        </w:rPr>
      </w:pPr>
      <w:r>
        <w:rPr>
          <w:color w:val="000000"/>
        </w:rPr>
        <w:t>Un cha</w:t>
      </w:r>
      <w:r>
        <w:t xml:space="preserve">mp textuel simple pour la saisie du </w:t>
      </w:r>
      <w:r>
        <w:rPr>
          <w:b/>
        </w:rPr>
        <w:t>N</w:t>
      </w:r>
      <w:r w:rsidRPr="00412DF5">
        <w:rPr>
          <w:b/>
        </w:rPr>
        <w:t>om</w:t>
      </w:r>
      <w:r w:rsidRPr="00412DF5">
        <w:rPr>
          <w:b/>
          <w:color w:val="000000"/>
        </w:rPr>
        <w:t>.</w:t>
      </w:r>
    </w:p>
    <w:p w:rsidR="00B7077C" w:rsidRPr="007A04F0" w:rsidRDefault="00B7077C" w:rsidP="00B7077C">
      <w:pPr>
        <w:numPr>
          <w:ilvl w:val="1"/>
          <w:numId w:val="3"/>
        </w:numPr>
        <w:tabs>
          <w:tab w:val="left" w:pos="428"/>
        </w:tabs>
        <w:spacing w:before="120" w:after="120"/>
        <w:jc w:val="both"/>
      </w:pPr>
      <w:r>
        <w:t>Deux boutons radio pour l</w:t>
      </w:r>
      <w:r w:rsidRPr="007A04F0">
        <w:rPr>
          <w:color w:val="000000"/>
        </w:rPr>
        <w:t xml:space="preserve">e </w:t>
      </w:r>
      <w:r>
        <w:rPr>
          <w:rFonts w:ascii="Cambria" w:hAnsi="Cambria"/>
          <w:b/>
          <w:bCs/>
          <w:color w:val="000000"/>
          <w:sz w:val="22"/>
          <w:szCs w:val="22"/>
        </w:rPr>
        <w:t>G</w:t>
      </w:r>
      <w:r w:rsidRPr="007A04F0">
        <w:rPr>
          <w:rFonts w:ascii="Cambria" w:hAnsi="Cambria"/>
          <w:b/>
          <w:bCs/>
          <w:color w:val="000000"/>
          <w:sz w:val="22"/>
          <w:szCs w:val="22"/>
        </w:rPr>
        <w:t>enre,</w:t>
      </w:r>
      <w:r w:rsidRPr="007A04F0">
        <w:rPr>
          <w:color w:val="000000"/>
        </w:rPr>
        <w:t xml:space="preserve"> en donnant la possibilité à l’utilisateur de cocher soit </w:t>
      </w:r>
      <w:r>
        <w:rPr>
          <w:rFonts w:ascii="Cambria" w:hAnsi="Cambria"/>
          <w:b/>
          <w:bCs/>
          <w:color w:val="000000"/>
          <w:sz w:val="22"/>
          <w:szCs w:val="22"/>
        </w:rPr>
        <w:t>M</w:t>
      </w:r>
      <w:r w:rsidRPr="007A04F0">
        <w:rPr>
          <w:rFonts w:ascii="Cambria" w:hAnsi="Cambria"/>
          <w:b/>
          <w:bCs/>
          <w:color w:val="000000"/>
          <w:sz w:val="22"/>
          <w:szCs w:val="22"/>
        </w:rPr>
        <w:t>asculin</w:t>
      </w:r>
      <w:r w:rsidRPr="007A04F0">
        <w:rPr>
          <w:color w:val="000000"/>
        </w:rPr>
        <w:t xml:space="preserve"> soit </w:t>
      </w:r>
      <w:r>
        <w:rPr>
          <w:rFonts w:ascii="Cambria" w:hAnsi="Cambria"/>
          <w:b/>
          <w:bCs/>
          <w:color w:val="000000"/>
          <w:sz w:val="22"/>
          <w:szCs w:val="22"/>
        </w:rPr>
        <w:t>F</w:t>
      </w:r>
      <w:r w:rsidRPr="007A04F0">
        <w:rPr>
          <w:rFonts w:ascii="Cambria" w:hAnsi="Cambria"/>
          <w:b/>
          <w:bCs/>
          <w:color w:val="000000"/>
          <w:sz w:val="22"/>
          <w:szCs w:val="22"/>
        </w:rPr>
        <w:t>éminin</w:t>
      </w:r>
      <w:r>
        <w:rPr>
          <w:rFonts w:ascii="Cambria" w:hAnsi="Cambria"/>
          <w:b/>
          <w:bCs/>
          <w:color w:val="000000"/>
          <w:sz w:val="22"/>
          <w:szCs w:val="22"/>
        </w:rPr>
        <w:t>.</w:t>
      </w:r>
      <w:r w:rsidR="007919A7">
        <w:rPr>
          <w:rFonts w:ascii="Cambria" w:hAnsi="Cambria"/>
          <w:b/>
          <w:bCs/>
          <w:color w:val="000000"/>
          <w:sz w:val="22"/>
          <w:szCs w:val="22"/>
        </w:rPr>
        <w:t xml:space="preserve"> </w:t>
      </w:r>
      <w:r w:rsidR="003540B2">
        <w:rPr>
          <w:color w:val="000000"/>
        </w:rPr>
        <w:t xml:space="preserve">Aucune </w:t>
      </w:r>
      <w:r w:rsidR="007919A7">
        <w:rPr>
          <w:color w:val="000000"/>
        </w:rPr>
        <w:t>v</w:t>
      </w:r>
      <w:r w:rsidRPr="007A04F0">
        <w:rPr>
          <w:color w:val="000000"/>
        </w:rPr>
        <w:t>aleur</w:t>
      </w:r>
      <w:r w:rsidR="007919A7">
        <w:rPr>
          <w:color w:val="000000"/>
        </w:rPr>
        <w:t xml:space="preserve"> ne doit être </w:t>
      </w:r>
      <w:r>
        <w:rPr>
          <w:color w:val="000000"/>
        </w:rPr>
        <w:t>cochée p</w:t>
      </w:r>
      <w:r w:rsidRPr="007A04F0">
        <w:rPr>
          <w:color w:val="000000"/>
        </w:rPr>
        <w:t>ar défaut.</w:t>
      </w:r>
    </w:p>
    <w:p w:rsidR="00B7077C" w:rsidRPr="004B602C" w:rsidRDefault="00B7077C" w:rsidP="00B7077C">
      <w:pPr>
        <w:numPr>
          <w:ilvl w:val="1"/>
          <w:numId w:val="3"/>
        </w:numPr>
        <w:tabs>
          <w:tab w:val="left" w:pos="428"/>
        </w:tabs>
        <w:spacing w:before="120" w:after="120"/>
        <w:jc w:val="both"/>
      </w:pPr>
      <w:r>
        <w:t>Deux boutons radio pour</w:t>
      </w:r>
      <w:r>
        <w:rPr>
          <w:color w:val="000000"/>
        </w:rPr>
        <w:t xml:space="preserve"> </w:t>
      </w:r>
      <w:r w:rsidRPr="007A04F0">
        <w:rPr>
          <w:color w:val="000000"/>
        </w:rPr>
        <w:t>l</w:t>
      </w:r>
      <w:r w:rsidR="009B0298">
        <w:rPr>
          <w:color w:val="000000"/>
        </w:rPr>
        <w:t>a</w:t>
      </w:r>
      <w:r w:rsidR="007919A7">
        <w:rPr>
          <w:color w:val="000000"/>
        </w:rPr>
        <w:t xml:space="preserve"> </w:t>
      </w:r>
      <w:r>
        <w:rPr>
          <w:rFonts w:ascii="Cambria" w:hAnsi="Cambria"/>
          <w:b/>
          <w:bCs/>
          <w:color w:val="000000"/>
          <w:sz w:val="22"/>
          <w:szCs w:val="22"/>
        </w:rPr>
        <w:t>C</w:t>
      </w:r>
      <w:r w:rsidRPr="007A04F0">
        <w:rPr>
          <w:rFonts w:ascii="Cambria" w:hAnsi="Cambria"/>
          <w:b/>
          <w:bCs/>
          <w:color w:val="000000"/>
          <w:sz w:val="22"/>
          <w:szCs w:val="22"/>
        </w:rPr>
        <w:t>ivilité</w:t>
      </w:r>
      <w:r w:rsidRPr="007A04F0">
        <w:rPr>
          <w:color w:val="000000"/>
        </w:rPr>
        <w:t xml:space="preserve"> avec la possibilité de cocher soit </w:t>
      </w:r>
      <w:r>
        <w:rPr>
          <w:rFonts w:ascii="Cambria" w:hAnsi="Cambria"/>
          <w:b/>
          <w:bCs/>
          <w:color w:val="000000"/>
          <w:sz w:val="22"/>
          <w:szCs w:val="22"/>
        </w:rPr>
        <w:t>M</w:t>
      </w:r>
      <w:r w:rsidRPr="007A04F0">
        <w:rPr>
          <w:rFonts w:ascii="Cambria" w:hAnsi="Cambria"/>
          <w:b/>
          <w:bCs/>
          <w:color w:val="000000"/>
          <w:sz w:val="22"/>
          <w:szCs w:val="22"/>
        </w:rPr>
        <w:t>arié</w:t>
      </w:r>
      <w:r w:rsidRPr="007A04F0">
        <w:rPr>
          <w:color w:val="000000"/>
        </w:rPr>
        <w:t xml:space="preserve">, soit </w:t>
      </w:r>
      <w:r>
        <w:rPr>
          <w:rFonts w:ascii="Cambria" w:hAnsi="Cambria"/>
          <w:b/>
          <w:bCs/>
          <w:color w:val="000000"/>
          <w:sz w:val="22"/>
          <w:szCs w:val="22"/>
        </w:rPr>
        <w:t>C</w:t>
      </w:r>
      <w:r w:rsidRPr="007A04F0">
        <w:rPr>
          <w:rFonts w:ascii="Cambria" w:hAnsi="Cambria"/>
          <w:b/>
          <w:bCs/>
          <w:color w:val="000000"/>
          <w:sz w:val="22"/>
          <w:szCs w:val="22"/>
        </w:rPr>
        <w:t>élibataire</w:t>
      </w:r>
      <w:r w:rsidRPr="007A04F0">
        <w:rPr>
          <w:color w:val="000000"/>
        </w:rPr>
        <w:t>. Aucune valeur ne doit être cochée par défaut.</w:t>
      </w:r>
    </w:p>
    <w:p w:rsidR="00B7077C" w:rsidRDefault="00B7077C" w:rsidP="00B7077C">
      <w:pPr>
        <w:numPr>
          <w:ilvl w:val="1"/>
          <w:numId w:val="3"/>
        </w:numPr>
        <w:tabs>
          <w:tab w:val="left" w:pos="428"/>
        </w:tabs>
        <w:spacing w:before="120" w:after="120"/>
        <w:jc w:val="both"/>
      </w:pPr>
      <w:r>
        <w:t>Une boite de sélection (liste déroulante) pour le</w:t>
      </w:r>
      <w:r w:rsidR="007919A7">
        <w:t xml:space="preserve"> </w:t>
      </w:r>
      <w:r w:rsidR="007919A7" w:rsidRPr="007919A7">
        <w:rPr>
          <w:rFonts w:ascii="Cambria" w:hAnsi="Cambria"/>
          <w:b/>
          <w:bCs/>
          <w:color w:val="000000"/>
          <w:sz w:val="22"/>
          <w:szCs w:val="22"/>
        </w:rPr>
        <w:t xml:space="preserve">Statut </w:t>
      </w:r>
      <w:r w:rsidR="007919A7">
        <w:t>: Etudiant</w:t>
      </w:r>
      <w:r>
        <w:t xml:space="preserve">, </w:t>
      </w:r>
      <w:r w:rsidR="007919A7">
        <w:t>Employé, Stagiaire</w:t>
      </w:r>
      <w:r w:rsidR="009B0298">
        <w:t xml:space="preserve"> ou</w:t>
      </w:r>
      <w:r>
        <w:t xml:space="preserve"> </w:t>
      </w:r>
      <w:r w:rsidR="00270C46">
        <w:t>Retraité</w:t>
      </w:r>
      <w:r>
        <w:t>.</w:t>
      </w:r>
    </w:p>
    <w:p w:rsidR="00B7077C" w:rsidRDefault="00B7077C" w:rsidP="00B7077C">
      <w:pPr>
        <w:numPr>
          <w:ilvl w:val="1"/>
          <w:numId w:val="3"/>
        </w:numPr>
        <w:tabs>
          <w:tab w:val="left" w:pos="428"/>
        </w:tabs>
        <w:spacing w:before="120" w:after="120"/>
        <w:jc w:val="both"/>
        <w:rPr>
          <w:spacing w:val="-4"/>
        </w:rPr>
      </w:pPr>
      <w:r>
        <w:t xml:space="preserve">Ajouter </w:t>
      </w:r>
      <w:r w:rsidRPr="000D453A">
        <w:rPr>
          <w:color w:val="000000"/>
        </w:rPr>
        <w:t>en bas de la page</w:t>
      </w:r>
      <w:r>
        <w:t xml:space="preserve"> </w:t>
      </w:r>
      <w:r w:rsidR="000973EB">
        <w:t xml:space="preserve">en centré dans une même cellule, </w:t>
      </w:r>
      <w:r>
        <w:t xml:space="preserve">un </w:t>
      </w:r>
      <w:r w:rsidRPr="000D453A">
        <w:rPr>
          <w:color w:val="000000"/>
        </w:rPr>
        <w:t xml:space="preserve">bouton d’envoi avec la label </w:t>
      </w:r>
      <w:r w:rsidRPr="000D453A">
        <w:rPr>
          <w:b/>
          <w:color w:val="000000"/>
        </w:rPr>
        <w:t>Valider</w:t>
      </w:r>
      <w:r>
        <w:rPr>
          <w:b/>
          <w:color w:val="000000"/>
        </w:rPr>
        <w:t xml:space="preserve"> </w:t>
      </w:r>
      <w:r w:rsidRPr="00A913A4">
        <w:rPr>
          <w:color w:val="000000"/>
        </w:rPr>
        <w:t>et</w:t>
      </w:r>
      <w:r>
        <w:rPr>
          <w:b/>
          <w:color w:val="000000"/>
        </w:rPr>
        <w:t xml:space="preserve"> </w:t>
      </w:r>
      <w:r>
        <w:rPr>
          <w:color w:val="000000"/>
        </w:rPr>
        <w:t>un</w:t>
      </w:r>
      <w:r w:rsidRPr="00A913A4">
        <w:rPr>
          <w:b/>
          <w:color w:val="000000"/>
        </w:rPr>
        <w:t xml:space="preserve"> </w:t>
      </w:r>
      <w:r w:rsidRPr="00A913A4">
        <w:rPr>
          <w:color w:val="000000"/>
        </w:rPr>
        <w:t>bouton de ré</w:t>
      </w:r>
      <w:r>
        <w:rPr>
          <w:color w:val="000000"/>
        </w:rPr>
        <w:t xml:space="preserve">initialisation </w:t>
      </w:r>
      <w:r w:rsidRPr="000D453A">
        <w:rPr>
          <w:color w:val="000000"/>
        </w:rPr>
        <w:t xml:space="preserve">avec la label </w:t>
      </w:r>
      <w:r>
        <w:rPr>
          <w:b/>
          <w:color w:val="000000"/>
        </w:rPr>
        <w:t>Réinitialiser</w:t>
      </w:r>
      <w:r w:rsidRPr="000D453A">
        <w:rPr>
          <w:b/>
          <w:color w:val="000000"/>
        </w:rPr>
        <w:t>.</w:t>
      </w:r>
      <w:r w:rsidRPr="000D453A">
        <w:rPr>
          <w:spacing w:val="-4"/>
        </w:rPr>
        <w:t xml:space="preserve"> </w:t>
      </w:r>
    </w:p>
    <w:p w:rsidR="00B7077C" w:rsidRDefault="00B7077C" w:rsidP="00B7077C">
      <w:pPr>
        <w:tabs>
          <w:tab w:val="left" w:pos="428"/>
        </w:tabs>
        <w:spacing w:before="120" w:after="120"/>
        <w:jc w:val="both"/>
        <w:rPr>
          <w:spacing w:val="-4"/>
        </w:rPr>
      </w:pPr>
    </w:p>
    <w:p w:rsidR="00B7077C" w:rsidRPr="00AE6DAD" w:rsidRDefault="00B7077C" w:rsidP="0039196C">
      <w:pPr>
        <w:tabs>
          <w:tab w:val="left" w:pos="428"/>
        </w:tabs>
        <w:spacing w:before="120" w:after="120"/>
        <w:jc w:val="both"/>
        <w:rPr>
          <w:b/>
          <w:i/>
          <w:spacing w:val="-4"/>
        </w:rPr>
      </w:pPr>
      <w:r w:rsidRPr="00AE6DAD">
        <w:rPr>
          <w:spacing w:val="-4"/>
        </w:rPr>
        <w:t>Chaque ligne du tableau est décomposée en trois cellules</w:t>
      </w:r>
      <w:r>
        <w:rPr>
          <w:spacing w:val="-4"/>
        </w:rPr>
        <w:t xml:space="preserve"> :</w:t>
      </w:r>
    </w:p>
    <w:p w:rsidR="00B7077C" w:rsidRPr="00AE6DAD" w:rsidRDefault="00B7077C" w:rsidP="00B7077C">
      <w:pPr>
        <w:pStyle w:val="Paragraphedeliste"/>
        <w:numPr>
          <w:ilvl w:val="0"/>
          <w:numId w:val="30"/>
        </w:numPr>
        <w:tabs>
          <w:tab w:val="left" w:pos="428"/>
        </w:tabs>
        <w:spacing w:before="120" w:after="120"/>
        <w:jc w:val="both"/>
        <w:rPr>
          <w:b/>
          <w:i/>
          <w:spacing w:val="-4"/>
        </w:rPr>
      </w:pPr>
      <w:r>
        <w:rPr>
          <w:spacing w:val="-4"/>
        </w:rPr>
        <w:t>Ecrire dans l</w:t>
      </w:r>
      <w:r w:rsidRPr="00AE6DAD">
        <w:rPr>
          <w:spacing w:val="-4"/>
        </w:rPr>
        <w:t>a 1</w:t>
      </w:r>
      <w:r w:rsidRPr="00AE6DAD">
        <w:rPr>
          <w:spacing w:val="-4"/>
          <w:vertAlign w:val="superscript"/>
        </w:rPr>
        <w:t>ère</w:t>
      </w:r>
      <w:r>
        <w:rPr>
          <w:spacing w:val="-4"/>
        </w:rPr>
        <w:t xml:space="preserve"> cellule qui est </w:t>
      </w:r>
      <w:r w:rsidRPr="00AE6DAD">
        <w:rPr>
          <w:spacing w:val="-4"/>
        </w:rPr>
        <w:t>align</w:t>
      </w:r>
      <w:r>
        <w:rPr>
          <w:spacing w:val="-4"/>
        </w:rPr>
        <w:t>ée</w:t>
      </w:r>
      <w:r w:rsidRPr="00AE6DAD">
        <w:rPr>
          <w:spacing w:val="-4"/>
        </w:rPr>
        <w:t xml:space="preserve"> à droite </w:t>
      </w:r>
      <w:r>
        <w:rPr>
          <w:spacing w:val="-4"/>
        </w:rPr>
        <w:t xml:space="preserve">avec une </w:t>
      </w:r>
      <w:r w:rsidRPr="00AE6DAD">
        <w:rPr>
          <w:spacing w:val="-4"/>
        </w:rPr>
        <w:t>largeur de 40%</w:t>
      </w:r>
      <w:r>
        <w:rPr>
          <w:spacing w:val="-4"/>
        </w:rPr>
        <w:t xml:space="preserve"> par rapport à la largeur de la ligne, le titre de l'information (Exemple: Nom).</w:t>
      </w:r>
    </w:p>
    <w:p w:rsidR="00B7077C" w:rsidRPr="00ED0926" w:rsidRDefault="00B7077C" w:rsidP="00B7077C">
      <w:pPr>
        <w:pStyle w:val="Paragraphedeliste"/>
        <w:numPr>
          <w:ilvl w:val="0"/>
          <w:numId w:val="30"/>
        </w:numPr>
        <w:tabs>
          <w:tab w:val="left" w:pos="428"/>
        </w:tabs>
        <w:spacing w:before="120" w:after="120"/>
        <w:jc w:val="both"/>
        <w:rPr>
          <w:b/>
          <w:i/>
          <w:spacing w:val="-4"/>
        </w:rPr>
      </w:pPr>
      <w:r>
        <w:rPr>
          <w:spacing w:val="-4"/>
        </w:rPr>
        <w:t>E</w:t>
      </w:r>
      <w:r w:rsidRPr="00AE6DAD">
        <w:rPr>
          <w:spacing w:val="-4"/>
        </w:rPr>
        <w:t>crire dans la 2</w:t>
      </w:r>
      <w:r w:rsidRPr="00AE6DAD">
        <w:rPr>
          <w:spacing w:val="-4"/>
          <w:vertAlign w:val="superscript"/>
        </w:rPr>
        <w:t>ème</w:t>
      </w:r>
      <w:r w:rsidRPr="00AE6DAD">
        <w:rPr>
          <w:spacing w:val="-4"/>
        </w:rPr>
        <w:t xml:space="preserve"> </w:t>
      </w:r>
      <w:r>
        <w:rPr>
          <w:spacing w:val="-4"/>
        </w:rPr>
        <w:t xml:space="preserve">cellule qui est </w:t>
      </w:r>
      <w:r w:rsidRPr="00AE6DAD">
        <w:rPr>
          <w:spacing w:val="-4"/>
        </w:rPr>
        <w:t>centré</w:t>
      </w:r>
      <w:r>
        <w:rPr>
          <w:spacing w:val="-4"/>
        </w:rPr>
        <w:t>e</w:t>
      </w:r>
      <w:r w:rsidRPr="00AE6DAD">
        <w:rPr>
          <w:spacing w:val="-4"/>
        </w:rPr>
        <w:t xml:space="preserve"> </w:t>
      </w:r>
      <w:r>
        <w:rPr>
          <w:spacing w:val="-4"/>
        </w:rPr>
        <w:t xml:space="preserve">avec une </w:t>
      </w:r>
      <w:r w:rsidRPr="00AE6DAD">
        <w:rPr>
          <w:spacing w:val="-4"/>
        </w:rPr>
        <w:t>largeur de 10%</w:t>
      </w:r>
      <w:r>
        <w:rPr>
          <w:spacing w:val="-4"/>
        </w:rPr>
        <w:t xml:space="preserve">, </w:t>
      </w:r>
      <w:r w:rsidRPr="00AE6DAD">
        <w:rPr>
          <w:spacing w:val="-4"/>
        </w:rPr>
        <w:t>le symbole « </w:t>
      </w:r>
      <w:r w:rsidRPr="00AE6DAD">
        <w:rPr>
          <w:rStyle w:val="1codeCar"/>
          <w:sz w:val="20"/>
          <w:szCs w:val="22"/>
        </w:rPr>
        <w:t>:</w:t>
      </w:r>
      <w:r w:rsidRPr="00AE6DAD">
        <w:rPr>
          <w:spacing w:val="-4"/>
        </w:rPr>
        <w:t xml:space="preserve"> ». </w:t>
      </w:r>
    </w:p>
    <w:p w:rsidR="000973EB" w:rsidRPr="000973EB" w:rsidRDefault="00B7077C" w:rsidP="000973EB">
      <w:pPr>
        <w:pStyle w:val="Paragraphedeliste"/>
        <w:numPr>
          <w:ilvl w:val="0"/>
          <w:numId w:val="30"/>
        </w:numPr>
        <w:tabs>
          <w:tab w:val="left" w:pos="428"/>
        </w:tabs>
        <w:spacing w:before="120" w:after="120"/>
        <w:jc w:val="both"/>
        <w:rPr>
          <w:b/>
          <w:i/>
          <w:spacing w:val="-4"/>
        </w:rPr>
      </w:pPr>
      <w:r>
        <w:rPr>
          <w:spacing w:val="-4"/>
        </w:rPr>
        <w:t>Insérer d</w:t>
      </w:r>
      <w:r w:rsidRPr="00AE6DAD">
        <w:rPr>
          <w:spacing w:val="-4"/>
        </w:rPr>
        <w:t>ans la 3</w:t>
      </w:r>
      <w:r w:rsidRPr="00AE6DAD">
        <w:rPr>
          <w:spacing w:val="-4"/>
          <w:vertAlign w:val="superscript"/>
        </w:rPr>
        <w:t>ème</w:t>
      </w:r>
      <w:r w:rsidRPr="00AE6DAD">
        <w:rPr>
          <w:spacing w:val="-4"/>
        </w:rPr>
        <w:t xml:space="preserve"> cellule</w:t>
      </w:r>
      <w:r>
        <w:rPr>
          <w:spacing w:val="-4"/>
        </w:rPr>
        <w:t>, qui est alignée à</w:t>
      </w:r>
      <w:r w:rsidRPr="00AE6DAD">
        <w:rPr>
          <w:spacing w:val="-4"/>
        </w:rPr>
        <w:t xml:space="preserve"> gauche, </w:t>
      </w:r>
      <w:r>
        <w:rPr>
          <w:spacing w:val="-4"/>
        </w:rPr>
        <w:t xml:space="preserve">le </w:t>
      </w:r>
      <w:r w:rsidRPr="00AE6DAD">
        <w:rPr>
          <w:spacing w:val="-4"/>
        </w:rPr>
        <w:t xml:space="preserve">champ </w:t>
      </w:r>
      <w:r>
        <w:rPr>
          <w:spacing w:val="-4"/>
        </w:rPr>
        <w:t>de saisie.</w:t>
      </w:r>
    </w:p>
    <w:p w:rsidR="00B7077C" w:rsidRPr="000973EB" w:rsidRDefault="00B7077C" w:rsidP="000973EB">
      <w:pPr>
        <w:tabs>
          <w:tab w:val="left" w:pos="428"/>
        </w:tabs>
        <w:spacing w:before="120" w:after="120"/>
        <w:jc w:val="both"/>
        <w:rPr>
          <w:b/>
          <w:i/>
          <w:spacing w:val="-4"/>
        </w:rPr>
      </w:pPr>
      <w:r w:rsidRPr="000973EB">
        <w:rPr>
          <w:b/>
          <w:spacing w:val="-4"/>
          <w:u w:val="single"/>
        </w:rPr>
        <w:t>Fusionner</w:t>
      </w:r>
      <w:r w:rsidRPr="000973EB">
        <w:rPr>
          <w:spacing w:val="-4"/>
        </w:rPr>
        <w:t xml:space="preserve"> les cellules de la dernière ligne contenant le bouton d’envoi et le bouton d'initialisation du formulaire </w:t>
      </w:r>
      <w:r w:rsidR="00BF2FCB" w:rsidRPr="000973EB">
        <w:rPr>
          <w:spacing w:val="-4"/>
        </w:rPr>
        <w:t>en les centrant</w:t>
      </w:r>
      <w:r w:rsidRPr="000973EB">
        <w:rPr>
          <w:spacing w:val="-4"/>
        </w:rPr>
        <w:t>.</w:t>
      </w:r>
    </w:p>
    <w:p w:rsidR="00682C55" w:rsidRDefault="00682C55" w:rsidP="00BF2FCB">
      <w:pPr>
        <w:spacing w:before="120" w:after="60"/>
        <w:jc w:val="both"/>
        <w:rPr>
          <w:b/>
          <w:u w:val="single"/>
        </w:rPr>
      </w:pPr>
    </w:p>
    <w:p w:rsidR="00BF2FCB" w:rsidRDefault="007111F0" w:rsidP="00BF2FCB">
      <w:pPr>
        <w:spacing w:before="120" w:after="60"/>
        <w:jc w:val="both"/>
      </w:pPr>
      <w:r w:rsidRPr="007111F0">
        <w:rPr>
          <w:b/>
          <w:u w:val="single"/>
        </w:rPr>
        <w:t xml:space="preserve">Partie </w:t>
      </w:r>
      <w:r w:rsidR="000973EB">
        <w:rPr>
          <w:b/>
          <w:u w:val="single"/>
        </w:rPr>
        <w:t>2</w:t>
      </w:r>
      <w:r w:rsidRPr="0089140B">
        <w:rPr>
          <w:u w:val="single"/>
        </w:rPr>
        <w:t xml:space="preserve"> :</w:t>
      </w:r>
      <w:r w:rsidRPr="0089140B">
        <w:t xml:space="preserve"> </w:t>
      </w:r>
      <w:r w:rsidR="00BF2FCB">
        <w:t xml:space="preserve">Vérification </w:t>
      </w:r>
      <w:r w:rsidR="00682C55">
        <w:t xml:space="preserve">et Affichage </w:t>
      </w:r>
      <w:r w:rsidR="00BF2FCB">
        <w:t>des infor</w:t>
      </w:r>
      <w:r w:rsidR="000973EB">
        <w:t>m</w:t>
      </w:r>
      <w:r w:rsidR="00BF2FCB">
        <w:t>ations.</w:t>
      </w:r>
    </w:p>
    <w:p w:rsidR="00427778" w:rsidRDefault="00BF2FCB" w:rsidP="000973EB">
      <w:pPr>
        <w:spacing w:before="120" w:after="60"/>
        <w:jc w:val="both"/>
      </w:pPr>
      <w:r>
        <w:t>Si les infor</w:t>
      </w:r>
      <w:r w:rsidR="000973EB">
        <w:t>m</w:t>
      </w:r>
      <w:r>
        <w:t xml:space="preserve">ations sont incomplètes ou erronées, afficher des messages d’erreur. </w:t>
      </w:r>
    </w:p>
    <w:p w:rsidR="0089140B" w:rsidRPr="00B43F09" w:rsidRDefault="00BF2FCB" w:rsidP="000973EB">
      <w:pPr>
        <w:spacing w:before="120" w:after="60"/>
        <w:jc w:val="both"/>
      </w:pPr>
      <w:r>
        <w:t xml:space="preserve">Autrement, afficher </w:t>
      </w:r>
      <w:r w:rsidR="00682C55">
        <w:t xml:space="preserve">un message : Bienvenue Madame/Monsieur/Mademoiselle suivi du nom ainsi que </w:t>
      </w:r>
      <w:r w:rsidR="007111F0" w:rsidRPr="0089140B">
        <w:t>toutes les informations saisies</w:t>
      </w:r>
      <w:r w:rsidR="00043B1B" w:rsidRPr="0089140B">
        <w:t xml:space="preserve"> dans</w:t>
      </w:r>
      <w:r w:rsidR="00043B1B">
        <w:t xml:space="preserve"> le formulaire</w:t>
      </w:r>
      <w:r w:rsidR="0039397C">
        <w:t xml:space="preserve">. Chaque information doit être </w:t>
      </w:r>
      <w:r w:rsidR="00B43F09">
        <w:t>sur une ligne</w:t>
      </w:r>
      <w:r w:rsidR="00043B1B">
        <w:t xml:space="preserve"> </w:t>
      </w:r>
      <w:r w:rsidR="0039397C">
        <w:t xml:space="preserve">à part, précédée du titre de l'information </w:t>
      </w:r>
      <w:r w:rsidR="00043B1B">
        <w:t xml:space="preserve">et le tout dans un cadre rouge </w:t>
      </w:r>
      <w:r w:rsidR="003651F2">
        <w:t>ayant une épaisseur de 3 pixels</w:t>
      </w:r>
      <w:r w:rsidR="00043B1B">
        <w:t xml:space="preserve">. </w:t>
      </w:r>
    </w:p>
    <w:sectPr w:rsidR="0089140B" w:rsidRPr="00B43F09" w:rsidSect="005C541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1905" w:h="16837" w:code="9"/>
      <w:pgMar w:top="1276" w:right="992" w:bottom="1134" w:left="992" w:header="709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BF6" w:rsidRDefault="00667BF6">
      <w:r>
        <w:separator/>
      </w:r>
    </w:p>
  </w:endnote>
  <w:endnote w:type="continuationSeparator" w:id="0">
    <w:p w:rsidR="00667BF6" w:rsidRDefault="00667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CEC" w:rsidRDefault="00406D0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F83CEC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F83CEC" w:rsidRDefault="00F83CE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9E1" w:rsidRPr="003329E1" w:rsidRDefault="003329E1" w:rsidP="003329E1">
    <w:pPr>
      <w:pStyle w:val="Pieddepage"/>
      <w:pBdr>
        <w:top w:val="single" w:sz="4" w:space="1" w:color="auto"/>
      </w:pBdr>
      <w:jc w:val="center"/>
      <w:rPr>
        <w:b/>
        <w:bCs/>
        <w:sz w:val="22"/>
        <w:szCs w:val="22"/>
      </w:rPr>
    </w:pPr>
    <w:r w:rsidRPr="003329E1">
      <w:rPr>
        <w:b/>
        <w:bCs/>
        <w:sz w:val="22"/>
        <w:szCs w:val="22"/>
      </w:rPr>
      <w:t>Page</w:t>
    </w:r>
    <w:r w:rsidR="00406D0E" w:rsidRPr="003329E1">
      <w:rPr>
        <w:rFonts w:ascii="Georgia" w:hAnsi="Georgia"/>
        <w:b/>
        <w:bCs/>
        <w:sz w:val="22"/>
        <w:szCs w:val="22"/>
      </w:rPr>
      <w:fldChar w:fldCharType="begin"/>
    </w:r>
    <w:r w:rsidRPr="003329E1">
      <w:rPr>
        <w:rFonts w:ascii="Georgia" w:hAnsi="Georgia"/>
        <w:b/>
        <w:bCs/>
        <w:sz w:val="22"/>
        <w:szCs w:val="22"/>
      </w:rPr>
      <w:instrText xml:space="preserve"> PAGE   \* MERGEFORMAT </w:instrText>
    </w:r>
    <w:r w:rsidR="00406D0E" w:rsidRPr="003329E1">
      <w:rPr>
        <w:rFonts w:ascii="Georgia" w:hAnsi="Georgia"/>
        <w:b/>
        <w:bCs/>
        <w:sz w:val="22"/>
        <w:szCs w:val="22"/>
      </w:rPr>
      <w:fldChar w:fldCharType="separate"/>
    </w:r>
    <w:r w:rsidR="000973EB">
      <w:rPr>
        <w:rFonts w:ascii="Georgia" w:hAnsi="Georgia"/>
        <w:b/>
        <w:bCs/>
        <w:noProof/>
        <w:sz w:val="22"/>
        <w:szCs w:val="22"/>
      </w:rPr>
      <w:t>2</w:t>
    </w:r>
    <w:r w:rsidR="00406D0E" w:rsidRPr="003329E1">
      <w:rPr>
        <w:rFonts w:ascii="Georgia" w:hAnsi="Georgia"/>
        <w:b/>
        <w:bCs/>
        <w:sz w:val="22"/>
        <w:szCs w:val="22"/>
      </w:rPr>
      <w:fldChar w:fldCharType="end"/>
    </w:r>
    <w:r w:rsidRPr="003329E1">
      <w:rPr>
        <w:b/>
        <w:bCs/>
        <w:sz w:val="22"/>
        <w:szCs w:val="22"/>
      </w:rPr>
      <w:t>/</w:t>
    </w:r>
    <w:r w:rsidRPr="003329E1">
      <w:rPr>
        <w:rFonts w:ascii="Georgia" w:hAnsi="Georgia"/>
        <w:b/>
        <w:bCs/>
        <w:sz w:val="22"/>
        <w:szCs w:val="22"/>
      </w:rPr>
      <w:t>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9E1" w:rsidRPr="00B40AAF" w:rsidRDefault="00B40AAF" w:rsidP="00B40AAF">
    <w:pPr>
      <w:pStyle w:val="Pieddepage"/>
      <w:pBdr>
        <w:top w:val="single" w:sz="4" w:space="1" w:color="auto"/>
      </w:pBdr>
      <w:rPr>
        <w:b/>
        <w:bCs/>
        <w:sz w:val="22"/>
        <w:szCs w:val="22"/>
      </w:rPr>
    </w:pPr>
    <w:r>
      <w:rPr>
        <w:b/>
        <w:bCs/>
        <w:sz w:val="22"/>
        <w:szCs w:val="22"/>
      </w:rPr>
      <w:t>Prof. N. GHARBI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BF6" w:rsidRDefault="00667BF6">
      <w:r>
        <w:separator/>
      </w:r>
    </w:p>
  </w:footnote>
  <w:footnote w:type="continuationSeparator" w:id="0">
    <w:p w:rsidR="00667BF6" w:rsidRDefault="00667B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9E1" w:rsidRPr="003329E1" w:rsidRDefault="003329E1" w:rsidP="002E0FE9">
    <w:pPr>
      <w:pStyle w:val="En-tte"/>
      <w:pBdr>
        <w:bottom w:val="single" w:sz="4" w:space="1" w:color="auto"/>
      </w:pBdr>
      <w:tabs>
        <w:tab w:val="clear" w:pos="4536"/>
        <w:tab w:val="clear" w:pos="9072"/>
        <w:tab w:val="center" w:pos="5103"/>
        <w:tab w:val="right" w:pos="9923"/>
      </w:tabs>
      <w:rPr>
        <w:rFonts w:ascii="Arial" w:hAnsi="Arial" w:cs="Arial"/>
        <w:b/>
        <w:bCs/>
        <w:sz w:val="20"/>
        <w:szCs w:val="20"/>
      </w:rPr>
    </w:pPr>
    <w:r w:rsidRPr="003329E1">
      <w:rPr>
        <w:rFonts w:ascii="Arial" w:hAnsi="Arial" w:cs="Arial"/>
        <w:b/>
        <w:bCs/>
        <w:sz w:val="20"/>
        <w:szCs w:val="20"/>
      </w:rPr>
      <w:t xml:space="preserve">Programmation Web </w:t>
    </w:r>
    <w:r w:rsidRPr="003329E1">
      <w:rPr>
        <w:rFonts w:ascii="Arial" w:hAnsi="Arial" w:cs="Arial"/>
        <w:b/>
        <w:bCs/>
        <w:sz w:val="20"/>
        <w:szCs w:val="20"/>
      </w:rPr>
      <w:tab/>
      <w:t xml:space="preserve">Atelier </w:t>
    </w:r>
    <w:r w:rsidR="002E0FE9">
      <w:rPr>
        <w:rFonts w:ascii="Arial" w:hAnsi="Arial" w:cs="Arial"/>
        <w:b/>
        <w:bCs/>
        <w:sz w:val="20"/>
        <w:szCs w:val="20"/>
      </w:rPr>
      <w:t>4</w:t>
    </w:r>
    <w:r w:rsidRPr="003329E1">
      <w:rPr>
        <w:rFonts w:ascii="Arial" w:hAnsi="Arial" w:cs="Arial"/>
        <w:b/>
        <w:bCs/>
        <w:sz w:val="20"/>
        <w:szCs w:val="20"/>
      </w:rPr>
      <w:tab/>
    </w:r>
    <w:r w:rsidR="00C548E0">
      <w:rPr>
        <w:rFonts w:ascii="Arial" w:hAnsi="Arial" w:cs="Arial"/>
        <w:b/>
        <w:bCs/>
        <w:sz w:val="20"/>
        <w:szCs w:val="20"/>
      </w:rPr>
      <w:t xml:space="preserve">USTHB </w:t>
    </w:r>
    <w:r w:rsidRPr="003329E1">
      <w:rPr>
        <w:rFonts w:ascii="Arial" w:hAnsi="Arial" w:cs="Arial"/>
        <w:b/>
        <w:bCs/>
        <w:sz w:val="20"/>
        <w:szCs w:val="20"/>
      </w:rPr>
      <w:t>2017/2018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87D" w:rsidRPr="0025587D" w:rsidRDefault="00FE2F6F" w:rsidP="00E73FE6">
    <w:pPr>
      <w:pStyle w:val="En-tte"/>
      <w:pBdr>
        <w:bottom w:val="single" w:sz="8" w:space="1" w:color="000000"/>
      </w:pBdr>
      <w:tabs>
        <w:tab w:val="clear" w:pos="4536"/>
        <w:tab w:val="clear" w:pos="9072"/>
        <w:tab w:val="center" w:pos="4500"/>
        <w:tab w:val="right" w:pos="9923"/>
      </w:tabs>
      <w:rPr>
        <w:b/>
        <w:bCs/>
        <w:i/>
        <w:iCs/>
        <w:sz w:val="22"/>
        <w:szCs w:val="20"/>
      </w:rPr>
    </w:pPr>
    <w:r>
      <w:rPr>
        <w:rFonts w:ascii="Arial" w:hAnsi="Arial" w:cs="Arial"/>
        <w:b/>
        <w:bCs/>
        <w:sz w:val="22"/>
        <w:szCs w:val="20"/>
      </w:rPr>
      <w:t>Année Universitaire</w:t>
    </w:r>
    <w:r w:rsidR="00CF680C">
      <w:rPr>
        <w:rFonts w:ascii="Arial" w:hAnsi="Arial" w:cs="Arial"/>
        <w:b/>
        <w:bCs/>
        <w:sz w:val="22"/>
        <w:szCs w:val="20"/>
      </w:rPr>
      <w:t xml:space="preserve"> :</w:t>
    </w:r>
    <w:r>
      <w:rPr>
        <w:rFonts w:ascii="Arial" w:hAnsi="Arial" w:cs="Arial"/>
        <w:b/>
        <w:bCs/>
        <w:sz w:val="22"/>
        <w:szCs w:val="20"/>
      </w:rPr>
      <w:t xml:space="preserve"> 20</w:t>
    </w:r>
    <w:r w:rsidR="00332BDC">
      <w:rPr>
        <w:rFonts w:ascii="Arial" w:hAnsi="Arial" w:cs="Arial"/>
        <w:b/>
        <w:bCs/>
        <w:sz w:val="22"/>
        <w:szCs w:val="20"/>
      </w:rPr>
      <w:t>22</w:t>
    </w:r>
    <w:r>
      <w:rPr>
        <w:rFonts w:ascii="Arial" w:hAnsi="Arial" w:cs="Arial"/>
        <w:b/>
        <w:bCs/>
        <w:sz w:val="22"/>
        <w:szCs w:val="20"/>
      </w:rPr>
      <w:t>/202</w:t>
    </w:r>
    <w:r w:rsidR="00332BDC">
      <w:rPr>
        <w:rFonts w:ascii="Arial" w:hAnsi="Arial" w:cs="Arial"/>
        <w:b/>
        <w:bCs/>
        <w:sz w:val="22"/>
        <w:szCs w:val="20"/>
      </w:rPr>
      <w:t>3</w:t>
    </w:r>
    <w:r>
      <w:rPr>
        <w:rFonts w:ascii="Arial" w:hAnsi="Arial" w:cs="Arial"/>
        <w:b/>
        <w:bCs/>
        <w:sz w:val="22"/>
        <w:szCs w:val="20"/>
      </w:rPr>
      <w:br/>
      <w:t>Module :</w:t>
    </w:r>
    <w:r>
      <w:rPr>
        <w:rFonts w:ascii="Arial" w:hAnsi="Arial" w:cs="Arial"/>
        <w:b/>
        <w:bCs/>
        <w:szCs w:val="20"/>
      </w:rPr>
      <w:t xml:space="preserve"> </w:t>
    </w:r>
    <w:r w:rsidR="00332BDC">
      <w:rPr>
        <w:rFonts w:ascii="Arial" w:hAnsi="Arial" w:cs="Arial"/>
        <w:b/>
        <w:bCs/>
        <w:szCs w:val="20"/>
      </w:rPr>
      <w:t>Développement d’Applications Web</w:t>
    </w:r>
    <w:r w:rsidR="0025587D">
      <w:rPr>
        <w:rFonts w:ascii="Arial" w:hAnsi="Arial" w:cs="Arial"/>
        <w:b/>
        <w:bCs/>
        <w:sz w:val="22"/>
        <w:szCs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3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Arial" w:hAnsi="Arial"/>
      </w:rPr>
    </w:lvl>
  </w:abstractNum>
  <w:abstractNum w:abstractNumId="2">
    <w:nsid w:val="00000003"/>
    <w:multiLevelType w:val="multilevel"/>
    <w:tmpl w:val="4C8E5438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65" w:hanging="405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Arial" w:hAnsi="Arial"/>
      </w:rPr>
    </w:lvl>
  </w:abstractNum>
  <w:abstractNum w:abstractNumId="4">
    <w:nsid w:val="00000005"/>
    <w:multiLevelType w:val="singleLevel"/>
    <w:tmpl w:val="00000005"/>
    <w:name w:val="WW8Num1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77674F0"/>
    <w:multiLevelType w:val="hybridMultilevel"/>
    <w:tmpl w:val="D6CAB532"/>
    <w:lvl w:ilvl="0" w:tplc="040C000F">
      <w:start w:val="1"/>
      <w:numFmt w:val="decimal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0F4F7026"/>
    <w:multiLevelType w:val="hybridMultilevel"/>
    <w:tmpl w:val="7F0C87F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A35067"/>
    <w:multiLevelType w:val="hybridMultilevel"/>
    <w:tmpl w:val="923EBC70"/>
    <w:lvl w:ilvl="0" w:tplc="040C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>
    <w:nsid w:val="12423243"/>
    <w:multiLevelType w:val="multilevel"/>
    <w:tmpl w:val="BAB8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F74760"/>
    <w:multiLevelType w:val="hybridMultilevel"/>
    <w:tmpl w:val="EEEEC3B0"/>
    <w:lvl w:ilvl="0" w:tplc="9FCCFF56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2AC92072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>
    <w:nsid w:val="2C5F6F22"/>
    <w:multiLevelType w:val="hybridMultilevel"/>
    <w:tmpl w:val="867A869E"/>
    <w:lvl w:ilvl="0" w:tplc="738092FC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2DA1232F"/>
    <w:multiLevelType w:val="hybridMultilevel"/>
    <w:tmpl w:val="E55697FC"/>
    <w:lvl w:ilvl="0" w:tplc="1E10D452">
      <w:start w:val="1"/>
      <w:numFmt w:val="bullet"/>
      <w:lvlText w:val="–"/>
      <w:lvlJc w:val="left"/>
      <w:pPr>
        <w:ind w:left="788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3">
    <w:nsid w:val="2FF877A4"/>
    <w:multiLevelType w:val="singleLevel"/>
    <w:tmpl w:val="D4F8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30795D28"/>
    <w:multiLevelType w:val="hybridMultilevel"/>
    <w:tmpl w:val="17264E70"/>
    <w:lvl w:ilvl="0" w:tplc="9FCCFF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B3A04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>
    <w:nsid w:val="3C3F0639"/>
    <w:multiLevelType w:val="hybridMultilevel"/>
    <w:tmpl w:val="B4A0EA7A"/>
    <w:lvl w:ilvl="0" w:tplc="D82E1406">
      <w:start w:val="1"/>
      <w:numFmt w:val="bullet"/>
      <w:lvlText w:val="ÿ"/>
      <w:lvlJc w:val="left"/>
      <w:pPr>
        <w:ind w:left="1854" w:hanging="360"/>
      </w:pPr>
      <w:rPr>
        <w:rFonts w:ascii="Symbol" w:hAnsi="Symbol" w:cs="Symbol" w:hint="default"/>
        <w:b w:val="0"/>
        <w:i w:val="0"/>
        <w:sz w:val="12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3E3B16AC"/>
    <w:multiLevelType w:val="multilevel"/>
    <w:tmpl w:val="BE80CBD8"/>
    <w:styleLink w:val="Style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10066B8"/>
    <w:multiLevelType w:val="hybridMultilevel"/>
    <w:tmpl w:val="D860654A"/>
    <w:lvl w:ilvl="0" w:tplc="A4FE26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384D29"/>
    <w:multiLevelType w:val="hybridMultilevel"/>
    <w:tmpl w:val="CC22B0D8"/>
    <w:lvl w:ilvl="0" w:tplc="731C559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21D6606"/>
    <w:multiLevelType w:val="hybridMultilevel"/>
    <w:tmpl w:val="DE248C3E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0856C9"/>
    <w:multiLevelType w:val="hybridMultilevel"/>
    <w:tmpl w:val="6D606B8E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621F085F"/>
    <w:multiLevelType w:val="hybridMultilevel"/>
    <w:tmpl w:val="BAB8993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D72FF8"/>
    <w:multiLevelType w:val="hybridMultilevel"/>
    <w:tmpl w:val="E3C0FE36"/>
    <w:lvl w:ilvl="0" w:tplc="040C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>
    <w:nsid w:val="69FA6F57"/>
    <w:multiLevelType w:val="hybridMultilevel"/>
    <w:tmpl w:val="775A2C44"/>
    <w:lvl w:ilvl="0" w:tplc="6AB2C16E">
      <w:start w:val="1"/>
      <w:numFmt w:val="bullet"/>
      <w:pStyle w:val="StyleparagpuceNoirJustifiAprs10p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432510"/>
    <w:multiLevelType w:val="hybridMultilevel"/>
    <w:tmpl w:val="141A9350"/>
    <w:lvl w:ilvl="0" w:tplc="9FCCFF56">
      <w:start w:val="1"/>
      <w:numFmt w:val="bullet"/>
      <w:lvlText w:val=""/>
      <w:lvlJc w:val="left"/>
      <w:pPr>
        <w:ind w:left="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6">
    <w:nsid w:val="6BAA2540"/>
    <w:multiLevelType w:val="hybridMultilevel"/>
    <w:tmpl w:val="9B081B0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74460352"/>
    <w:multiLevelType w:val="hybridMultilevel"/>
    <w:tmpl w:val="2D9ADAAA"/>
    <w:lvl w:ilvl="0" w:tplc="9FCCFF5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00369A"/>
    <w:multiLevelType w:val="hybridMultilevel"/>
    <w:tmpl w:val="008C4A82"/>
    <w:lvl w:ilvl="0" w:tplc="B8A04852">
      <w:start w:val="1"/>
      <w:numFmt w:val="bullet"/>
      <w:lvlText w:val="ÿ"/>
      <w:lvlJc w:val="left"/>
      <w:pPr>
        <w:ind w:left="1854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7FDA13A4"/>
    <w:multiLevelType w:val="multilevel"/>
    <w:tmpl w:val="BE80CBD8"/>
    <w:name w:val="WW8Num42"/>
    <w:numStyleLink w:val="Style2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8"/>
  </w:num>
  <w:num w:numId="7">
    <w:abstractNumId w:val="7"/>
  </w:num>
  <w:num w:numId="8">
    <w:abstractNumId w:val="23"/>
  </w:num>
  <w:num w:numId="9">
    <w:abstractNumId w:val="22"/>
  </w:num>
  <w:num w:numId="10">
    <w:abstractNumId w:val="8"/>
  </w:num>
  <w:num w:numId="11">
    <w:abstractNumId w:val="27"/>
  </w:num>
  <w:num w:numId="12">
    <w:abstractNumId w:val="20"/>
  </w:num>
  <w:num w:numId="13">
    <w:abstractNumId w:val="19"/>
  </w:num>
  <w:num w:numId="14">
    <w:abstractNumId w:val="5"/>
  </w:num>
  <w:num w:numId="15">
    <w:abstractNumId w:val="21"/>
  </w:num>
  <w:num w:numId="16">
    <w:abstractNumId w:val="9"/>
  </w:num>
  <w:num w:numId="17">
    <w:abstractNumId w:val="11"/>
  </w:num>
  <w:num w:numId="18">
    <w:abstractNumId w:val="28"/>
  </w:num>
  <w:num w:numId="19">
    <w:abstractNumId w:val="16"/>
  </w:num>
  <w:num w:numId="20">
    <w:abstractNumId w:val="14"/>
  </w:num>
  <w:num w:numId="21">
    <w:abstractNumId w:val="25"/>
  </w:num>
  <w:num w:numId="22">
    <w:abstractNumId w:val="4"/>
  </w:num>
  <w:num w:numId="23">
    <w:abstractNumId w:val="10"/>
  </w:num>
  <w:num w:numId="24">
    <w:abstractNumId w:val="15"/>
  </w:num>
  <w:num w:numId="25">
    <w:abstractNumId w:val="13"/>
  </w:num>
  <w:num w:numId="26">
    <w:abstractNumId w:val="29"/>
  </w:num>
  <w:num w:numId="27">
    <w:abstractNumId w:val="17"/>
  </w:num>
  <w:num w:numId="28">
    <w:abstractNumId w:val="12"/>
  </w:num>
  <w:num w:numId="29">
    <w:abstractNumId w:val="6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619B9"/>
    <w:rsid w:val="00013578"/>
    <w:rsid w:val="00022E7E"/>
    <w:rsid w:val="00043B1B"/>
    <w:rsid w:val="0004508B"/>
    <w:rsid w:val="00074E5B"/>
    <w:rsid w:val="000774AB"/>
    <w:rsid w:val="00080A94"/>
    <w:rsid w:val="0008349D"/>
    <w:rsid w:val="000973EB"/>
    <w:rsid w:val="000B0CAF"/>
    <w:rsid w:val="000B4326"/>
    <w:rsid w:val="000B6322"/>
    <w:rsid w:val="000E202B"/>
    <w:rsid w:val="00101F3A"/>
    <w:rsid w:val="00110630"/>
    <w:rsid w:val="0011362C"/>
    <w:rsid w:val="00117D30"/>
    <w:rsid w:val="00132D48"/>
    <w:rsid w:val="00143EB1"/>
    <w:rsid w:val="0016378B"/>
    <w:rsid w:val="00163794"/>
    <w:rsid w:val="0017267F"/>
    <w:rsid w:val="00193791"/>
    <w:rsid w:val="001A0064"/>
    <w:rsid w:val="001A2962"/>
    <w:rsid w:val="00211DC0"/>
    <w:rsid w:val="00251BD7"/>
    <w:rsid w:val="0025587D"/>
    <w:rsid w:val="0026307B"/>
    <w:rsid w:val="00264499"/>
    <w:rsid w:val="00267580"/>
    <w:rsid w:val="00267CC7"/>
    <w:rsid w:val="00270C46"/>
    <w:rsid w:val="00273FC3"/>
    <w:rsid w:val="002B0B25"/>
    <w:rsid w:val="002E0FE9"/>
    <w:rsid w:val="002F0CC0"/>
    <w:rsid w:val="002F1871"/>
    <w:rsid w:val="002F5146"/>
    <w:rsid w:val="00304C77"/>
    <w:rsid w:val="0030707F"/>
    <w:rsid w:val="003107FE"/>
    <w:rsid w:val="00312772"/>
    <w:rsid w:val="00323A90"/>
    <w:rsid w:val="003329E1"/>
    <w:rsid w:val="00332BDC"/>
    <w:rsid w:val="00334738"/>
    <w:rsid w:val="00341573"/>
    <w:rsid w:val="003442AE"/>
    <w:rsid w:val="0034721E"/>
    <w:rsid w:val="00347246"/>
    <w:rsid w:val="003506B3"/>
    <w:rsid w:val="003533F9"/>
    <w:rsid w:val="003540B2"/>
    <w:rsid w:val="003651F2"/>
    <w:rsid w:val="00373406"/>
    <w:rsid w:val="003752EA"/>
    <w:rsid w:val="0037648E"/>
    <w:rsid w:val="0039196C"/>
    <w:rsid w:val="0039397C"/>
    <w:rsid w:val="00394B43"/>
    <w:rsid w:val="003C2A50"/>
    <w:rsid w:val="003D3E20"/>
    <w:rsid w:val="003E5698"/>
    <w:rsid w:val="003F7AB0"/>
    <w:rsid w:val="00405A5E"/>
    <w:rsid w:val="00406D0E"/>
    <w:rsid w:val="00407EA1"/>
    <w:rsid w:val="004102FE"/>
    <w:rsid w:val="00424A0A"/>
    <w:rsid w:val="00427778"/>
    <w:rsid w:val="004355D9"/>
    <w:rsid w:val="00484E18"/>
    <w:rsid w:val="00490D12"/>
    <w:rsid w:val="00496A65"/>
    <w:rsid w:val="004A006D"/>
    <w:rsid w:val="004A7DCE"/>
    <w:rsid w:val="004B5B04"/>
    <w:rsid w:val="004C32BA"/>
    <w:rsid w:val="004D177D"/>
    <w:rsid w:val="005017D3"/>
    <w:rsid w:val="0050359C"/>
    <w:rsid w:val="0050717E"/>
    <w:rsid w:val="00551A22"/>
    <w:rsid w:val="005536BB"/>
    <w:rsid w:val="00564F07"/>
    <w:rsid w:val="00565C42"/>
    <w:rsid w:val="005678C5"/>
    <w:rsid w:val="005A0996"/>
    <w:rsid w:val="005A7159"/>
    <w:rsid w:val="005C468B"/>
    <w:rsid w:val="005C541A"/>
    <w:rsid w:val="005C5EE7"/>
    <w:rsid w:val="005C7667"/>
    <w:rsid w:val="005E195F"/>
    <w:rsid w:val="005E3FC3"/>
    <w:rsid w:val="005E581E"/>
    <w:rsid w:val="00624474"/>
    <w:rsid w:val="00627C5E"/>
    <w:rsid w:val="00627DBA"/>
    <w:rsid w:val="00632D31"/>
    <w:rsid w:val="00647A97"/>
    <w:rsid w:val="00666852"/>
    <w:rsid w:val="00667BF6"/>
    <w:rsid w:val="0067163D"/>
    <w:rsid w:val="00682C55"/>
    <w:rsid w:val="00691F3E"/>
    <w:rsid w:val="006A00B5"/>
    <w:rsid w:val="006C5E8E"/>
    <w:rsid w:val="006D192E"/>
    <w:rsid w:val="006D6CA1"/>
    <w:rsid w:val="006F1EA2"/>
    <w:rsid w:val="007111F0"/>
    <w:rsid w:val="00724197"/>
    <w:rsid w:val="00744366"/>
    <w:rsid w:val="007619B9"/>
    <w:rsid w:val="00764E0C"/>
    <w:rsid w:val="00785505"/>
    <w:rsid w:val="007919A7"/>
    <w:rsid w:val="00792512"/>
    <w:rsid w:val="00795DFE"/>
    <w:rsid w:val="00796E71"/>
    <w:rsid w:val="007A62BA"/>
    <w:rsid w:val="007B6E12"/>
    <w:rsid w:val="007C7357"/>
    <w:rsid w:val="007D564D"/>
    <w:rsid w:val="007D65F9"/>
    <w:rsid w:val="007E09A2"/>
    <w:rsid w:val="00823990"/>
    <w:rsid w:val="00845702"/>
    <w:rsid w:val="008513D1"/>
    <w:rsid w:val="00855EC2"/>
    <w:rsid w:val="008771EA"/>
    <w:rsid w:val="0088623A"/>
    <w:rsid w:val="008907C3"/>
    <w:rsid w:val="00890FCE"/>
    <w:rsid w:val="0089140B"/>
    <w:rsid w:val="00894277"/>
    <w:rsid w:val="0089491C"/>
    <w:rsid w:val="0089628D"/>
    <w:rsid w:val="009017BF"/>
    <w:rsid w:val="009154EA"/>
    <w:rsid w:val="00931F50"/>
    <w:rsid w:val="00932785"/>
    <w:rsid w:val="009478D0"/>
    <w:rsid w:val="00957FED"/>
    <w:rsid w:val="00962BFF"/>
    <w:rsid w:val="00972F17"/>
    <w:rsid w:val="00992349"/>
    <w:rsid w:val="0099429F"/>
    <w:rsid w:val="009A58F5"/>
    <w:rsid w:val="009B0298"/>
    <w:rsid w:val="009D2B3F"/>
    <w:rsid w:val="009E04A3"/>
    <w:rsid w:val="009E52CD"/>
    <w:rsid w:val="00A13AAC"/>
    <w:rsid w:val="00A23C3A"/>
    <w:rsid w:val="00A400B8"/>
    <w:rsid w:val="00A615EE"/>
    <w:rsid w:val="00AB4525"/>
    <w:rsid w:val="00AB5ECE"/>
    <w:rsid w:val="00AD6A08"/>
    <w:rsid w:val="00AE72A4"/>
    <w:rsid w:val="00AE7927"/>
    <w:rsid w:val="00AF5962"/>
    <w:rsid w:val="00B071C3"/>
    <w:rsid w:val="00B15E14"/>
    <w:rsid w:val="00B17E40"/>
    <w:rsid w:val="00B34396"/>
    <w:rsid w:val="00B407CE"/>
    <w:rsid w:val="00B40AAF"/>
    <w:rsid w:val="00B43F09"/>
    <w:rsid w:val="00B625EF"/>
    <w:rsid w:val="00B7077C"/>
    <w:rsid w:val="00B7090C"/>
    <w:rsid w:val="00B72E4A"/>
    <w:rsid w:val="00B73D3B"/>
    <w:rsid w:val="00B9602F"/>
    <w:rsid w:val="00B97822"/>
    <w:rsid w:val="00BC682B"/>
    <w:rsid w:val="00BD1971"/>
    <w:rsid w:val="00BD70CA"/>
    <w:rsid w:val="00BD77F6"/>
    <w:rsid w:val="00BF17F1"/>
    <w:rsid w:val="00BF2FCB"/>
    <w:rsid w:val="00C03429"/>
    <w:rsid w:val="00C10069"/>
    <w:rsid w:val="00C32422"/>
    <w:rsid w:val="00C548E0"/>
    <w:rsid w:val="00C72514"/>
    <w:rsid w:val="00C92494"/>
    <w:rsid w:val="00CA20FA"/>
    <w:rsid w:val="00CB23FF"/>
    <w:rsid w:val="00CB6E82"/>
    <w:rsid w:val="00CC02DA"/>
    <w:rsid w:val="00CF680C"/>
    <w:rsid w:val="00D051EF"/>
    <w:rsid w:val="00D05940"/>
    <w:rsid w:val="00D0787A"/>
    <w:rsid w:val="00D14986"/>
    <w:rsid w:val="00D212BA"/>
    <w:rsid w:val="00D21ACC"/>
    <w:rsid w:val="00D26089"/>
    <w:rsid w:val="00D43A2A"/>
    <w:rsid w:val="00D6226D"/>
    <w:rsid w:val="00D63165"/>
    <w:rsid w:val="00D674C5"/>
    <w:rsid w:val="00D83972"/>
    <w:rsid w:val="00D86D5E"/>
    <w:rsid w:val="00DA2B23"/>
    <w:rsid w:val="00DA38FA"/>
    <w:rsid w:val="00DB7B86"/>
    <w:rsid w:val="00DC3766"/>
    <w:rsid w:val="00DE6C02"/>
    <w:rsid w:val="00DF7B05"/>
    <w:rsid w:val="00DF7FDB"/>
    <w:rsid w:val="00E056CD"/>
    <w:rsid w:val="00E1210B"/>
    <w:rsid w:val="00E43100"/>
    <w:rsid w:val="00E66969"/>
    <w:rsid w:val="00E73FE6"/>
    <w:rsid w:val="00E77681"/>
    <w:rsid w:val="00E929F4"/>
    <w:rsid w:val="00EA16FA"/>
    <w:rsid w:val="00EB099C"/>
    <w:rsid w:val="00EC2977"/>
    <w:rsid w:val="00EC5020"/>
    <w:rsid w:val="00EE29AB"/>
    <w:rsid w:val="00EF0088"/>
    <w:rsid w:val="00EF037B"/>
    <w:rsid w:val="00EF6850"/>
    <w:rsid w:val="00F02CF9"/>
    <w:rsid w:val="00F42291"/>
    <w:rsid w:val="00F451BC"/>
    <w:rsid w:val="00F60A89"/>
    <w:rsid w:val="00F63817"/>
    <w:rsid w:val="00F647E3"/>
    <w:rsid w:val="00F76298"/>
    <w:rsid w:val="00F83CEC"/>
    <w:rsid w:val="00FE2F6F"/>
    <w:rsid w:val="00FE3213"/>
    <w:rsid w:val="00FF3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006D"/>
    <w:pPr>
      <w:suppressAutoHyphens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4A006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qFormat/>
    <w:rsid w:val="004A00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4A006D"/>
    <w:pPr>
      <w:keepNext/>
      <w:jc w:val="center"/>
      <w:outlineLvl w:val="2"/>
    </w:pPr>
    <w:rPr>
      <w:rFonts w:ascii="Georgia" w:hAnsi="Georgia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4A006D"/>
    <w:rPr>
      <w:rFonts w:ascii="Arial" w:hAnsi="Arial"/>
    </w:rPr>
  </w:style>
  <w:style w:type="character" w:customStyle="1" w:styleId="WW8Num2z1">
    <w:name w:val="WW8Num2z1"/>
    <w:rsid w:val="004A006D"/>
    <w:rPr>
      <w:rFonts w:ascii="Courier New" w:hAnsi="Courier New" w:cs="Courier New"/>
    </w:rPr>
  </w:style>
  <w:style w:type="character" w:customStyle="1" w:styleId="WW8Num2z2">
    <w:name w:val="WW8Num2z2"/>
    <w:rsid w:val="004A006D"/>
    <w:rPr>
      <w:rFonts w:ascii="Wingdings" w:hAnsi="Wingdings"/>
    </w:rPr>
  </w:style>
  <w:style w:type="character" w:customStyle="1" w:styleId="WW8Num2z3">
    <w:name w:val="WW8Num2z3"/>
    <w:rsid w:val="004A006D"/>
    <w:rPr>
      <w:rFonts w:ascii="Symbol" w:hAnsi="Symbol"/>
    </w:rPr>
  </w:style>
  <w:style w:type="character" w:customStyle="1" w:styleId="WW8Num5z0">
    <w:name w:val="WW8Num5z0"/>
    <w:rsid w:val="004A006D"/>
    <w:rPr>
      <w:rFonts w:ascii="Arial" w:hAnsi="Arial"/>
    </w:rPr>
  </w:style>
  <w:style w:type="character" w:customStyle="1" w:styleId="WW8Num5z1">
    <w:name w:val="WW8Num5z1"/>
    <w:rsid w:val="004A006D"/>
    <w:rPr>
      <w:rFonts w:ascii="Courier New" w:hAnsi="Courier New" w:cs="Courier New"/>
    </w:rPr>
  </w:style>
  <w:style w:type="character" w:customStyle="1" w:styleId="WW8Num5z2">
    <w:name w:val="WW8Num5z2"/>
    <w:rsid w:val="004A006D"/>
    <w:rPr>
      <w:rFonts w:ascii="Wingdings" w:hAnsi="Wingdings"/>
    </w:rPr>
  </w:style>
  <w:style w:type="character" w:customStyle="1" w:styleId="WW8Num5z3">
    <w:name w:val="WW8Num5z3"/>
    <w:rsid w:val="004A006D"/>
    <w:rPr>
      <w:rFonts w:ascii="Symbol" w:hAnsi="Symbol"/>
    </w:rPr>
  </w:style>
  <w:style w:type="character" w:customStyle="1" w:styleId="Policepardfaut1">
    <w:name w:val="Police par défaut1"/>
    <w:rsid w:val="004A006D"/>
  </w:style>
  <w:style w:type="paragraph" w:customStyle="1" w:styleId="Titre10">
    <w:name w:val="Titre1"/>
    <w:basedOn w:val="Normal"/>
    <w:next w:val="Corpsdetexte"/>
    <w:rsid w:val="004A006D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  <w:rsid w:val="004A006D"/>
    <w:pPr>
      <w:spacing w:after="120"/>
    </w:pPr>
  </w:style>
  <w:style w:type="paragraph" w:styleId="Liste">
    <w:name w:val="List"/>
    <w:basedOn w:val="Corpsdetexte"/>
    <w:rsid w:val="004A006D"/>
  </w:style>
  <w:style w:type="paragraph" w:customStyle="1" w:styleId="Lgende1">
    <w:name w:val="Légende1"/>
    <w:basedOn w:val="Normal"/>
    <w:rsid w:val="004A006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rsid w:val="004A006D"/>
    <w:pPr>
      <w:suppressLineNumbers/>
    </w:pPr>
  </w:style>
  <w:style w:type="paragraph" w:customStyle="1" w:styleId="Style1">
    <w:name w:val="Style1"/>
    <w:basedOn w:val="Titre1"/>
    <w:rsid w:val="004A006D"/>
    <w:pPr>
      <w:numPr>
        <w:numId w:val="0"/>
      </w:numPr>
      <w:outlineLvl w:val="9"/>
    </w:pPr>
    <w:rPr>
      <w:sz w:val="22"/>
    </w:rPr>
  </w:style>
  <w:style w:type="paragraph" w:styleId="En-tte">
    <w:name w:val="header"/>
    <w:basedOn w:val="Normal"/>
    <w:rsid w:val="004A006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4A006D"/>
    <w:pPr>
      <w:tabs>
        <w:tab w:val="center" w:pos="4536"/>
        <w:tab w:val="right" w:pos="9072"/>
      </w:tabs>
    </w:pPr>
  </w:style>
  <w:style w:type="paragraph" w:customStyle="1" w:styleId="1titre">
    <w:name w:val="1titre"/>
    <w:basedOn w:val="Normal"/>
    <w:rsid w:val="004A006D"/>
    <w:pPr>
      <w:spacing w:before="120" w:after="240"/>
      <w:jc w:val="center"/>
    </w:pPr>
    <w:rPr>
      <w:rFonts w:ascii="Arial" w:hAnsi="Arial" w:cs="Arial"/>
      <w:b/>
      <w:bCs/>
      <w:sz w:val="32"/>
    </w:rPr>
  </w:style>
  <w:style w:type="paragraph" w:styleId="Textedebulles">
    <w:name w:val="Balloon Text"/>
    <w:basedOn w:val="Normal"/>
    <w:semiHidden/>
    <w:rsid w:val="004A006D"/>
    <w:rPr>
      <w:rFonts w:ascii="Tahoma" w:hAnsi="Tahoma" w:cs="Tahoma"/>
      <w:sz w:val="16"/>
      <w:szCs w:val="16"/>
    </w:rPr>
  </w:style>
  <w:style w:type="paragraph" w:customStyle="1" w:styleId="StyleparagpuceNoirJustifiAprs10pt1">
    <w:name w:val="Style parag puce + Noir Justifié Après : 10 pt1"/>
    <w:basedOn w:val="Normal"/>
    <w:rsid w:val="004A006D"/>
    <w:pPr>
      <w:numPr>
        <w:numId w:val="5"/>
      </w:numPr>
    </w:pPr>
  </w:style>
  <w:style w:type="character" w:styleId="Numrodepage">
    <w:name w:val="page number"/>
    <w:basedOn w:val="Policepardfaut"/>
    <w:rsid w:val="004A006D"/>
  </w:style>
  <w:style w:type="paragraph" w:customStyle="1" w:styleId="1code">
    <w:name w:val="1 code"/>
    <w:basedOn w:val="Normal"/>
    <w:link w:val="1codeCar"/>
    <w:rsid w:val="004A006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suppressAutoHyphens w:val="0"/>
      <w:autoSpaceDE w:val="0"/>
      <w:autoSpaceDN w:val="0"/>
      <w:adjustRightInd w:val="0"/>
      <w:ind w:left="567"/>
    </w:pPr>
    <w:rPr>
      <w:rFonts w:ascii="Courier New" w:hAnsi="Courier New" w:cs="Courier New"/>
      <w:b/>
      <w:bCs/>
      <w:color w:val="000000"/>
      <w:spacing w:val="-20"/>
      <w:sz w:val="22"/>
      <w:lang w:val="en-GB"/>
    </w:rPr>
  </w:style>
  <w:style w:type="character" w:customStyle="1" w:styleId="1codeCar">
    <w:name w:val="1 code Car"/>
    <w:basedOn w:val="Policepardfaut"/>
    <w:link w:val="1code"/>
    <w:rsid w:val="00796E71"/>
    <w:rPr>
      <w:rFonts w:ascii="Courier New" w:hAnsi="Courier New" w:cs="Courier New"/>
      <w:b/>
      <w:bCs/>
      <w:color w:val="000000"/>
      <w:spacing w:val="-20"/>
      <w:sz w:val="22"/>
      <w:szCs w:val="24"/>
      <w:lang w:val="en-GB" w:eastAsia="ar-SA" w:bidi="ar-SA"/>
    </w:rPr>
  </w:style>
  <w:style w:type="character" w:styleId="Lienhypertexte">
    <w:name w:val="Hyperlink"/>
    <w:basedOn w:val="Policepardfaut"/>
    <w:rsid w:val="00F7629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67CC7"/>
    <w:pPr>
      <w:ind w:left="720"/>
      <w:contextualSpacing/>
    </w:pPr>
  </w:style>
  <w:style w:type="numbering" w:customStyle="1" w:styleId="Style2">
    <w:name w:val="Style2"/>
    <w:rsid w:val="009D2B3F"/>
    <w:pPr>
      <w:numPr>
        <w:numId w:val="27"/>
      </w:numPr>
    </w:pPr>
  </w:style>
  <w:style w:type="character" w:customStyle="1" w:styleId="1codeCar1">
    <w:name w:val="1 code Car1"/>
    <w:basedOn w:val="Policepardfaut"/>
    <w:rsid w:val="005C468B"/>
    <w:rPr>
      <w:rFonts w:ascii="Courier New" w:hAnsi="Courier New" w:cs="Courier New"/>
      <w:b/>
      <w:bCs/>
      <w:color w:val="000000"/>
      <w:spacing w:val="-20"/>
      <w:szCs w:val="24"/>
      <w:lang w:val="en-GB" w:eastAsia="ar-SA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B40AAF"/>
    <w:rPr>
      <w:sz w:val="24"/>
      <w:szCs w:val="24"/>
      <w:lang w:eastAsia="ar-SA"/>
    </w:rPr>
  </w:style>
  <w:style w:type="paragraph" w:customStyle="1" w:styleId="Default">
    <w:name w:val="Default"/>
    <w:rsid w:val="00B43F0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&lt;html&gt;</vt:lpstr>
    </vt:vector>
  </TitlesOfParts>
  <Company>LSI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&lt;html&gt;</dc:title>
  <dc:creator>Haroun BENKAOUHA</dc:creator>
  <cp:lastModifiedBy>HP</cp:lastModifiedBy>
  <cp:revision>38</cp:revision>
  <cp:lastPrinted>2023-05-19T18:42:00Z</cp:lastPrinted>
  <dcterms:created xsi:type="dcterms:W3CDTF">2020-04-21T19:14:00Z</dcterms:created>
  <dcterms:modified xsi:type="dcterms:W3CDTF">2023-05-19T19:24:00Z</dcterms:modified>
</cp:coreProperties>
</file>